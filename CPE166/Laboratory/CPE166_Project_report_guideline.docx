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2854" w:rsidRDefault="00925FD1">
      <w:pPr>
        <w:pStyle w:val="BodyText"/>
        <w:kinsoku w:val="0"/>
        <w:overflowPunct w:val="0"/>
        <w:spacing w:before="61"/>
        <w:ind w:left="2824" w:right="2824"/>
        <w:jc w:val="center"/>
        <w:rPr>
          <w:b/>
          <w:bCs/>
          <w:sz w:val="40"/>
          <w:szCs w:val="40"/>
        </w:rPr>
      </w:pPr>
      <w:r>
        <w:rPr>
          <w:b/>
          <w:bCs/>
          <w:sz w:val="40"/>
          <w:szCs w:val="40"/>
        </w:rPr>
        <w:t>Project</w:t>
      </w:r>
      <w:r w:rsidR="00136515">
        <w:rPr>
          <w:b/>
          <w:bCs/>
          <w:sz w:val="40"/>
          <w:szCs w:val="40"/>
        </w:rPr>
        <w:t xml:space="preserve"> Report Guidelines</w:t>
      </w:r>
    </w:p>
    <w:p w:rsidR="00572854" w:rsidRDefault="00136515">
      <w:pPr>
        <w:pStyle w:val="Heading1"/>
        <w:kinsoku w:val="0"/>
        <w:overflowPunct w:val="0"/>
        <w:spacing w:before="277"/>
        <w:ind w:left="120" w:right="116" w:firstLine="59"/>
        <w:jc w:val="both"/>
      </w:pPr>
      <w:r>
        <w:t xml:space="preserve">Your success of the project includes your ability to design, conduct, document the results and communicate the significance of </w:t>
      </w:r>
      <w:r w:rsidR="00925FD1">
        <w:t>project</w:t>
      </w:r>
      <w:r>
        <w:t xml:space="preserve"> experiments. Your </w:t>
      </w:r>
      <w:r w:rsidR="00F11F13">
        <w:t>project</w:t>
      </w:r>
      <w:r>
        <w:t xml:space="preserve"> report should describe the </w:t>
      </w:r>
      <w:r w:rsidR="00F11F13">
        <w:t>project</w:t>
      </w:r>
      <w:r>
        <w:t xml:space="preserve"> purpose, procedure, findings, and</w:t>
      </w:r>
      <w:r>
        <w:rPr>
          <w:spacing w:val="-3"/>
        </w:rPr>
        <w:t xml:space="preserve"> </w:t>
      </w:r>
      <w:r>
        <w:t>conclusions.</w:t>
      </w:r>
    </w:p>
    <w:p w:rsidR="00572854" w:rsidRDefault="00572854">
      <w:pPr>
        <w:pStyle w:val="BodyText"/>
        <w:kinsoku w:val="0"/>
        <w:overflowPunct w:val="0"/>
        <w:spacing w:before="4"/>
        <w:ind w:left="0"/>
        <w:rPr>
          <w:sz w:val="24"/>
          <w:szCs w:val="24"/>
        </w:rPr>
      </w:pPr>
    </w:p>
    <w:p w:rsidR="00572854" w:rsidRDefault="00136515">
      <w:pPr>
        <w:pStyle w:val="BodyText"/>
        <w:kinsoku w:val="0"/>
        <w:overflowPunct w:val="0"/>
        <w:ind w:left="119" w:right="115"/>
        <w:jc w:val="both"/>
        <w:rPr>
          <w:sz w:val="24"/>
          <w:szCs w:val="24"/>
        </w:rPr>
      </w:pPr>
      <w:r>
        <w:rPr>
          <w:sz w:val="24"/>
          <w:szCs w:val="24"/>
        </w:rPr>
        <w:t xml:space="preserve">Type your </w:t>
      </w:r>
      <w:r w:rsidR="00F11F13">
        <w:rPr>
          <w:sz w:val="24"/>
          <w:szCs w:val="24"/>
        </w:rPr>
        <w:t>project</w:t>
      </w:r>
      <w:r>
        <w:rPr>
          <w:sz w:val="24"/>
          <w:szCs w:val="24"/>
        </w:rPr>
        <w:t xml:space="preserve"> reports by using a good word processor and learn its features (formatting, tables, etc.). Handwritten </w:t>
      </w:r>
      <w:r w:rsidR="00F11F13">
        <w:rPr>
          <w:sz w:val="24"/>
          <w:szCs w:val="24"/>
        </w:rPr>
        <w:t>project</w:t>
      </w:r>
      <w:r>
        <w:rPr>
          <w:sz w:val="24"/>
          <w:szCs w:val="24"/>
        </w:rPr>
        <w:t xml:space="preserve"> reports will not be accepted. Always use complete sentences, and try to be as clear as possible in your wording. Check your spelling and try to use correct grammar. Any data sheets and graphs should be neat and readable.</w:t>
      </w:r>
    </w:p>
    <w:p w:rsidR="00572854" w:rsidRDefault="00572854">
      <w:pPr>
        <w:pStyle w:val="BodyText"/>
        <w:kinsoku w:val="0"/>
        <w:overflowPunct w:val="0"/>
        <w:spacing w:before="7"/>
        <w:ind w:left="0"/>
        <w:rPr>
          <w:sz w:val="24"/>
          <w:szCs w:val="24"/>
        </w:rPr>
      </w:pPr>
    </w:p>
    <w:p w:rsidR="00572854" w:rsidRDefault="00136515">
      <w:pPr>
        <w:pStyle w:val="BodyText"/>
        <w:kinsoku w:val="0"/>
        <w:overflowPunct w:val="0"/>
        <w:ind w:left="120"/>
        <w:jc w:val="both"/>
        <w:rPr>
          <w:b/>
          <w:bCs/>
          <w:sz w:val="28"/>
          <w:szCs w:val="28"/>
        </w:rPr>
      </w:pPr>
      <w:r>
        <w:rPr>
          <w:b/>
          <w:bCs/>
          <w:sz w:val="28"/>
          <w:szCs w:val="28"/>
        </w:rPr>
        <w:t>Contents and Organization:</w:t>
      </w:r>
    </w:p>
    <w:p w:rsidR="00572854" w:rsidRDefault="00572854">
      <w:pPr>
        <w:pStyle w:val="BodyText"/>
        <w:kinsoku w:val="0"/>
        <w:overflowPunct w:val="0"/>
        <w:spacing w:before="1"/>
        <w:ind w:left="0"/>
        <w:rPr>
          <w:b/>
          <w:bCs/>
          <w:sz w:val="24"/>
          <w:szCs w:val="24"/>
        </w:rPr>
      </w:pPr>
    </w:p>
    <w:p w:rsidR="00572854" w:rsidRDefault="00136515">
      <w:pPr>
        <w:pStyle w:val="Heading1"/>
        <w:kinsoku w:val="0"/>
        <w:overflowPunct w:val="0"/>
        <w:ind w:left="120" w:firstLine="0"/>
        <w:jc w:val="both"/>
      </w:pPr>
      <w:r>
        <w:t xml:space="preserve">The </w:t>
      </w:r>
      <w:r w:rsidR="00F11F13">
        <w:t>project</w:t>
      </w:r>
      <w:r>
        <w:t xml:space="preserve"> report should include the following sections:</w:t>
      </w:r>
    </w:p>
    <w:p w:rsidR="00572854" w:rsidRDefault="00572854">
      <w:pPr>
        <w:pStyle w:val="BodyText"/>
        <w:kinsoku w:val="0"/>
        <w:overflowPunct w:val="0"/>
        <w:spacing w:before="3"/>
        <w:ind w:left="0"/>
        <w:rPr>
          <w:sz w:val="24"/>
          <w:szCs w:val="24"/>
        </w:rPr>
      </w:pPr>
    </w:p>
    <w:p w:rsidR="00572854" w:rsidRDefault="00136515">
      <w:pPr>
        <w:pStyle w:val="ListParagraph"/>
        <w:numPr>
          <w:ilvl w:val="0"/>
          <w:numId w:val="3"/>
        </w:numPr>
        <w:tabs>
          <w:tab w:val="left" w:pos="840"/>
        </w:tabs>
        <w:kinsoku w:val="0"/>
        <w:overflowPunct w:val="0"/>
        <w:spacing w:before="1"/>
      </w:pPr>
      <w:r>
        <w:t>Title</w:t>
      </w:r>
      <w:r>
        <w:rPr>
          <w:spacing w:val="-1"/>
        </w:rPr>
        <w:t xml:space="preserve"> </w:t>
      </w:r>
      <w:r>
        <w:t>Page</w:t>
      </w:r>
    </w:p>
    <w:p w:rsidR="00572854" w:rsidRDefault="00136515">
      <w:pPr>
        <w:pStyle w:val="ListParagraph"/>
        <w:numPr>
          <w:ilvl w:val="0"/>
          <w:numId w:val="3"/>
        </w:numPr>
        <w:tabs>
          <w:tab w:val="left" w:pos="840"/>
        </w:tabs>
        <w:kinsoku w:val="0"/>
        <w:overflowPunct w:val="0"/>
      </w:pPr>
      <w:r>
        <w:t>Introduction</w:t>
      </w:r>
    </w:p>
    <w:p w:rsidR="00572854" w:rsidRDefault="00136515">
      <w:pPr>
        <w:pStyle w:val="ListParagraph"/>
        <w:numPr>
          <w:ilvl w:val="0"/>
          <w:numId w:val="3"/>
        </w:numPr>
        <w:tabs>
          <w:tab w:val="left" w:pos="840"/>
        </w:tabs>
        <w:kinsoku w:val="0"/>
        <w:overflowPunct w:val="0"/>
      </w:pPr>
      <w:r>
        <w:t>Report of Each</w:t>
      </w:r>
      <w:r>
        <w:rPr>
          <w:spacing w:val="-3"/>
        </w:rPr>
        <w:t xml:space="preserve"> </w:t>
      </w:r>
      <w:r>
        <w:t>Part</w:t>
      </w:r>
    </w:p>
    <w:p w:rsidR="00572854" w:rsidRDefault="00136515">
      <w:pPr>
        <w:pStyle w:val="ListParagraph"/>
        <w:numPr>
          <w:ilvl w:val="0"/>
          <w:numId w:val="3"/>
        </w:numPr>
        <w:tabs>
          <w:tab w:val="left" w:pos="840"/>
        </w:tabs>
        <w:kinsoku w:val="0"/>
        <w:overflowPunct w:val="0"/>
      </w:pPr>
      <w:r>
        <w:t>Conclusion</w:t>
      </w:r>
    </w:p>
    <w:p w:rsidR="00572854" w:rsidRDefault="00572854">
      <w:pPr>
        <w:pStyle w:val="BodyText"/>
        <w:kinsoku w:val="0"/>
        <w:overflowPunct w:val="0"/>
        <w:spacing w:before="3"/>
        <w:ind w:left="0"/>
        <w:rPr>
          <w:sz w:val="24"/>
          <w:szCs w:val="24"/>
        </w:rPr>
      </w:pPr>
    </w:p>
    <w:p w:rsidR="00572854" w:rsidRDefault="00136515">
      <w:pPr>
        <w:pStyle w:val="BodyText"/>
        <w:kinsoku w:val="0"/>
        <w:overflowPunct w:val="0"/>
        <w:ind w:left="120" w:right="116"/>
        <w:jc w:val="both"/>
        <w:rPr>
          <w:sz w:val="24"/>
          <w:szCs w:val="24"/>
        </w:rPr>
      </w:pPr>
      <w:r>
        <w:rPr>
          <w:sz w:val="24"/>
          <w:szCs w:val="24"/>
        </w:rPr>
        <w:t>These sections should be clearly titled and organized in the exact manner as shown above. The graphic at the right depicts the organizational scheme which you should have and an approximate number of pages which each section might typically have. These pages are merely an approximation and serve to give an idea of the magnitude of the report.</w:t>
      </w:r>
    </w:p>
    <w:p w:rsidR="00572854" w:rsidRDefault="00572854">
      <w:pPr>
        <w:pStyle w:val="BodyText"/>
        <w:kinsoku w:val="0"/>
        <w:overflowPunct w:val="0"/>
        <w:spacing w:before="5"/>
        <w:ind w:left="0"/>
        <w:rPr>
          <w:sz w:val="24"/>
          <w:szCs w:val="24"/>
        </w:rPr>
      </w:pPr>
    </w:p>
    <w:p w:rsidR="00572854" w:rsidRDefault="00136515">
      <w:pPr>
        <w:pStyle w:val="ListParagraph"/>
        <w:numPr>
          <w:ilvl w:val="0"/>
          <w:numId w:val="2"/>
        </w:numPr>
        <w:tabs>
          <w:tab w:val="left" w:pos="841"/>
        </w:tabs>
        <w:kinsoku w:val="0"/>
        <w:overflowPunct w:val="0"/>
        <w:rPr>
          <w:sz w:val="22"/>
          <w:szCs w:val="22"/>
        </w:rPr>
      </w:pPr>
      <w:r>
        <w:rPr>
          <w:sz w:val="22"/>
          <w:szCs w:val="22"/>
          <w:u w:val="single"/>
        </w:rPr>
        <w:t>Title</w:t>
      </w:r>
      <w:r>
        <w:rPr>
          <w:spacing w:val="-1"/>
          <w:sz w:val="22"/>
          <w:szCs w:val="22"/>
          <w:u w:val="single"/>
        </w:rPr>
        <w:t xml:space="preserve"> </w:t>
      </w:r>
      <w:r>
        <w:rPr>
          <w:sz w:val="22"/>
          <w:szCs w:val="22"/>
          <w:u w:val="single"/>
        </w:rPr>
        <w:t>Page</w:t>
      </w:r>
    </w:p>
    <w:p w:rsidR="00572854" w:rsidRDefault="000D3E0D">
      <w:pPr>
        <w:pStyle w:val="BodyText"/>
        <w:kinsoku w:val="0"/>
        <w:overflowPunct w:val="0"/>
        <w:ind w:right="5416"/>
      </w:pPr>
      <w:r>
        <w:t>CPE16</w:t>
      </w:r>
      <w:r w:rsidR="00136515">
        <w:t xml:space="preserve">6 </w:t>
      </w:r>
      <w:r>
        <w:t>Advanced Logic Design</w:t>
      </w:r>
    </w:p>
    <w:p w:rsidR="000D3E0D" w:rsidRDefault="000D3E0D">
      <w:pPr>
        <w:pStyle w:val="BodyText"/>
        <w:kinsoku w:val="0"/>
        <w:overflowPunct w:val="0"/>
        <w:ind w:right="5416"/>
      </w:pPr>
      <w:r>
        <w:t>Lab Number</w:t>
      </w:r>
    </w:p>
    <w:p w:rsidR="000D3E0D" w:rsidRDefault="000D3E0D">
      <w:pPr>
        <w:pStyle w:val="BodyText"/>
        <w:kinsoku w:val="0"/>
        <w:overflowPunct w:val="0"/>
        <w:ind w:right="5416"/>
      </w:pPr>
    </w:p>
    <w:p w:rsidR="00572854" w:rsidRDefault="00136515">
      <w:pPr>
        <w:pStyle w:val="BodyText"/>
        <w:kinsoku w:val="0"/>
        <w:overflowPunct w:val="0"/>
      </w:pPr>
      <w:r>
        <w:t>Student Name:</w:t>
      </w:r>
    </w:p>
    <w:p w:rsidR="00572854" w:rsidRDefault="00572854">
      <w:pPr>
        <w:pStyle w:val="BodyText"/>
        <w:kinsoku w:val="0"/>
        <w:overflowPunct w:val="0"/>
        <w:spacing w:before="1"/>
        <w:ind w:left="0"/>
      </w:pPr>
    </w:p>
    <w:p w:rsidR="00572854" w:rsidRDefault="00136515">
      <w:pPr>
        <w:pStyle w:val="ListParagraph"/>
        <w:numPr>
          <w:ilvl w:val="0"/>
          <w:numId w:val="2"/>
        </w:numPr>
        <w:tabs>
          <w:tab w:val="left" w:pos="840"/>
        </w:tabs>
        <w:kinsoku w:val="0"/>
        <w:overflowPunct w:val="0"/>
        <w:spacing w:line="252" w:lineRule="exact"/>
        <w:ind w:left="839"/>
        <w:rPr>
          <w:sz w:val="22"/>
          <w:szCs w:val="22"/>
        </w:rPr>
      </w:pPr>
      <w:r>
        <w:rPr>
          <w:sz w:val="22"/>
          <w:szCs w:val="22"/>
          <w:u w:val="single"/>
        </w:rPr>
        <w:t>Table of</w:t>
      </w:r>
      <w:r>
        <w:rPr>
          <w:spacing w:val="-1"/>
          <w:sz w:val="22"/>
          <w:szCs w:val="22"/>
          <w:u w:val="single"/>
        </w:rPr>
        <w:t xml:space="preserve"> </w:t>
      </w:r>
      <w:r>
        <w:rPr>
          <w:sz w:val="22"/>
          <w:szCs w:val="22"/>
          <w:u w:val="single"/>
        </w:rPr>
        <w:t>Contents</w:t>
      </w:r>
    </w:p>
    <w:p w:rsidR="00572854" w:rsidRDefault="00136515">
      <w:pPr>
        <w:pStyle w:val="BodyText"/>
        <w:kinsoku w:val="0"/>
        <w:overflowPunct w:val="0"/>
        <w:spacing w:line="252" w:lineRule="exact"/>
      </w:pPr>
      <w:r>
        <w:t xml:space="preserve">List major </w:t>
      </w:r>
      <w:r w:rsidR="000D182E">
        <w:t>sections and their page numbers should be listed on the right side of the page.</w:t>
      </w:r>
    </w:p>
    <w:p w:rsidR="0014685F" w:rsidRDefault="0014685F">
      <w:pPr>
        <w:pStyle w:val="BodyText"/>
        <w:kinsoku w:val="0"/>
        <w:overflowPunct w:val="0"/>
        <w:spacing w:line="252" w:lineRule="exact"/>
      </w:pPr>
    </w:p>
    <w:p w:rsidR="0014685F" w:rsidRDefault="0014685F">
      <w:pPr>
        <w:pStyle w:val="BodyText"/>
        <w:kinsoku w:val="0"/>
        <w:overflowPunct w:val="0"/>
        <w:spacing w:line="252" w:lineRule="exact"/>
      </w:pPr>
      <w:r>
        <w:rPr>
          <w:noProof/>
        </w:rPr>
        <w:drawing>
          <wp:inline distT="0" distB="0" distL="0" distR="0">
            <wp:extent cx="6096000" cy="224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2249170"/>
                    </a:xfrm>
                    <a:prstGeom prst="rect">
                      <a:avLst/>
                    </a:prstGeom>
                    <a:noFill/>
                    <a:ln>
                      <a:noFill/>
                    </a:ln>
                  </pic:spPr>
                </pic:pic>
              </a:graphicData>
            </a:graphic>
          </wp:inline>
        </w:drawing>
      </w:r>
    </w:p>
    <w:p w:rsidR="00572854" w:rsidRDefault="0014685F" w:rsidP="0014685F">
      <w:pPr>
        <w:pStyle w:val="BodyText"/>
        <w:kinsoku w:val="0"/>
        <w:overflowPunct w:val="0"/>
        <w:ind w:left="0"/>
        <w:jc w:val="center"/>
      </w:pPr>
      <w:r>
        <w:rPr>
          <w:noProof/>
        </w:rPr>
        <w:drawing>
          <wp:inline distT="0" distB="0" distL="0" distR="0">
            <wp:extent cx="4728764" cy="17447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6346" cy="1762273"/>
                    </a:xfrm>
                    <a:prstGeom prst="rect">
                      <a:avLst/>
                    </a:prstGeom>
                    <a:noFill/>
                    <a:ln>
                      <a:noFill/>
                    </a:ln>
                  </pic:spPr>
                </pic:pic>
              </a:graphicData>
            </a:graphic>
          </wp:inline>
        </w:drawing>
      </w:r>
    </w:p>
    <w:p w:rsidR="00572854" w:rsidRDefault="00136515">
      <w:pPr>
        <w:pStyle w:val="ListParagraph"/>
        <w:numPr>
          <w:ilvl w:val="0"/>
          <w:numId w:val="2"/>
        </w:numPr>
        <w:tabs>
          <w:tab w:val="left" w:pos="840"/>
        </w:tabs>
        <w:kinsoku w:val="0"/>
        <w:overflowPunct w:val="0"/>
        <w:ind w:left="839"/>
        <w:jc w:val="both"/>
        <w:rPr>
          <w:sz w:val="22"/>
          <w:szCs w:val="22"/>
        </w:rPr>
      </w:pPr>
      <w:bookmarkStart w:id="0" w:name="_GoBack"/>
      <w:bookmarkEnd w:id="0"/>
      <w:r>
        <w:rPr>
          <w:sz w:val="22"/>
          <w:szCs w:val="22"/>
          <w:u w:val="single"/>
        </w:rPr>
        <w:lastRenderedPageBreak/>
        <w:t>Introduction</w:t>
      </w:r>
    </w:p>
    <w:p w:rsidR="00572854" w:rsidRDefault="00136515">
      <w:pPr>
        <w:pStyle w:val="BodyText"/>
        <w:kinsoku w:val="0"/>
        <w:overflowPunct w:val="0"/>
        <w:ind w:right="116"/>
        <w:jc w:val="both"/>
      </w:pPr>
      <w:r>
        <w:t xml:space="preserve">The introduction should include the purpose (what was tested), problem (why was the experiment conducted), and scope (what was analyzed) of the report. In this section, you should discuss why you are doing the experiment and what you hope to learn from it. You should include </w:t>
      </w:r>
      <w:proofErr w:type="gramStart"/>
      <w:r>
        <w:t>3</w:t>
      </w:r>
      <w:proofErr w:type="gramEnd"/>
      <w:r>
        <w:t xml:space="preserve"> or 4 sentences to discuss any concepts that are relevant to the experiment and the importance of the subject matter.</w:t>
      </w:r>
    </w:p>
    <w:p w:rsidR="00572854" w:rsidRDefault="00572854">
      <w:pPr>
        <w:pStyle w:val="BodyText"/>
        <w:kinsoku w:val="0"/>
        <w:overflowPunct w:val="0"/>
        <w:ind w:left="0"/>
      </w:pPr>
    </w:p>
    <w:p w:rsidR="00572854" w:rsidRDefault="00136515">
      <w:pPr>
        <w:pStyle w:val="ListParagraph"/>
        <w:numPr>
          <w:ilvl w:val="0"/>
          <w:numId w:val="1"/>
        </w:numPr>
        <w:tabs>
          <w:tab w:val="left" w:pos="840"/>
        </w:tabs>
        <w:kinsoku w:val="0"/>
        <w:overflowPunct w:val="0"/>
        <w:spacing w:before="1"/>
        <w:ind w:right="7016"/>
        <w:rPr>
          <w:sz w:val="22"/>
          <w:szCs w:val="22"/>
        </w:rPr>
      </w:pPr>
      <w:r>
        <w:rPr>
          <w:sz w:val="22"/>
          <w:szCs w:val="22"/>
          <w:u w:val="single"/>
        </w:rPr>
        <w:t xml:space="preserve">Report of Each </w:t>
      </w:r>
      <w:r>
        <w:rPr>
          <w:spacing w:val="-4"/>
          <w:sz w:val="22"/>
          <w:szCs w:val="22"/>
          <w:u w:val="single"/>
        </w:rPr>
        <w:t>Part</w:t>
      </w:r>
      <w:r>
        <w:rPr>
          <w:spacing w:val="-4"/>
          <w:sz w:val="22"/>
          <w:szCs w:val="22"/>
        </w:rPr>
        <w:t xml:space="preserve"> </w:t>
      </w:r>
      <w:r>
        <w:rPr>
          <w:sz w:val="22"/>
          <w:szCs w:val="22"/>
        </w:rPr>
        <w:t>a). Design</w:t>
      </w:r>
      <w:r>
        <w:rPr>
          <w:spacing w:val="-3"/>
          <w:sz w:val="22"/>
          <w:szCs w:val="22"/>
        </w:rPr>
        <w:t xml:space="preserve"> </w:t>
      </w:r>
      <w:r>
        <w:rPr>
          <w:sz w:val="22"/>
          <w:szCs w:val="22"/>
        </w:rPr>
        <w:t>Purpose:</w:t>
      </w:r>
    </w:p>
    <w:p w:rsidR="00572854" w:rsidRDefault="00136515">
      <w:pPr>
        <w:pStyle w:val="BodyText"/>
        <w:kinsoku w:val="0"/>
        <w:overflowPunct w:val="0"/>
      </w:pPr>
      <w:r>
        <w:t>This part is typically one paragraph that summarizes the design purpose, and the methods employed.</w:t>
      </w:r>
    </w:p>
    <w:p w:rsidR="00572854" w:rsidRDefault="00136515">
      <w:pPr>
        <w:pStyle w:val="ListParagraph"/>
        <w:numPr>
          <w:ilvl w:val="1"/>
          <w:numId w:val="1"/>
        </w:numPr>
        <w:tabs>
          <w:tab w:val="left" w:pos="1200"/>
        </w:tabs>
        <w:kinsoku w:val="0"/>
        <w:overflowPunct w:val="0"/>
        <w:ind w:right="116" w:firstLine="0"/>
        <w:rPr>
          <w:sz w:val="22"/>
          <w:szCs w:val="22"/>
        </w:rPr>
      </w:pPr>
      <w:r>
        <w:rPr>
          <w:sz w:val="22"/>
          <w:szCs w:val="22"/>
        </w:rPr>
        <w:t>Engineering Data - Schematics/Logic Diagrams, and State</w:t>
      </w:r>
      <w:r>
        <w:rPr>
          <w:spacing w:val="-2"/>
          <w:sz w:val="22"/>
          <w:szCs w:val="22"/>
        </w:rPr>
        <w:t xml:space="preserve"> </w:t>
      </w:r>
      <w:r>
        <w:rPr>
          <w:sz w:val="22"/>
          <w:szCs w:val="22"/>
        </w:rPr>
        <w:t>Diagrams.</w:t>
      </w:r>
    </w:p>
    <w:p w:rsidR="00572854" w:rsidRDefault="00811D02">
      <w:pPr>
        <w:pStyle w:val="ListParagraph"/>
        <w:numPr>
          <w:ilvl w:val="1"/>
          <w:numId w:val="1"/>
        </w:numPr>
        <w:tabs>
          <w:tab w:val="left" w:pos="1122"/>
        </w:tabs>
        <w:kinsoku w:val="0"/>
        <w:overflowPunct w:val="0"/>
        <w:ind w:left="1121" w:hanging="282"/>
        <w:rPr>
          <w:sz w:val="22"/>
          <w:szCs w:val="22"/>
        </w:rPr>
      </w:pPr>
      <w:r>
        <w:rPr>
          <w:sz w:val="22"/>
          <w:szCs w:val="22"/>
        </w:rPr>
        <w:t xml:space="preserve"> </w:t>
      </w:r>
      <w:r w:rsidR="00E32329">
        <w:rPr>
          <w:sz w:val="22"/>
          <w:szCs w:val="22"/>
        </w:rPr>
        <w:t>Verilog Design</w:t>
      </w:r>
    </w:p>
    <w:p w:rsidR="00572854" w:rsidRDefault="00E32329">
      <w:pPr>
        <w:pStyle w:val="ListParagraph"/>
        <w:numPr>
          <w:ilvl w:val="1"/>
          <w:numId w:val="1"/>
        </w:numPr>
        <w:tabs>
          <w:tab w:val="left" w:pos="1180"/>
        </w:tabs>
        <w:kinsoku w:val="0"/>
        <w:overflowPunct w:val="0"/>
        <w:ind w:right="116" w:firstLine="0"/>
        <w:jc w:val="both"/>
        <w:rPr>
          <w:sz w:val="22"/>
          <w:szCs w:val="22"/>
        </w:rPr>
      </w:pPr>
      <w:r>
        <w:rPr>
          <w:sz w:val="22"/>
          <w:szCs w:val="22"/>
        </w:rPr>
        <w:t xml:space="preserve">Verilog testbench design and </w:t>
      </w:r>
      <w:r w:rsidR="00136515">
        <w:rPr>
          <w:sz w:val="22"/>
          <w:szCs w:val="22"/>
        </w:rPr>
        <w:t>simulation waveforms. Give an interpretation of the simulation data, and discuss its</w:t>
      </w:r>
      <w:r w:rsidR="00136515">
        <w:rPr>
          <w:spacing w:val="-1"/>
          <w:sz w:val="22"/>
          <w:szCs w:val="22"/>
        </w:rPr>
        <w:t xml:space="preserve"> </w:t>
      </w:r>
      <w:r w:rsidR="00136515">
        <w:rPr>
          <w:sz w:val="22"/>
          <w:szCs w:val="22"/>
        </w:rPr>
        <w:t>significance.</w:t>
      </w:r>
    </w:p>
    <w:p w:rsidR="00572854" w:rsidRDefault="00136515">
      <w:pPr>
        <w:pStyle w:val="ListParagraph"/>
        <w:numPr>
          <w:ilvl w:val="1"/>
          <w:numId w:val="1"/>
        </w:numPr>
        <w:tabs>
          <w:tab w:val="left" w:pos="1097"/>
        </w:tabs>
        <w:kinsoku w:val="0"/>
        <w:overflowPunct w:val="0"/>
        <w:spacing w:line="252" w:lineRule="exact"/>
        <w:ind w:left="1096" w:hanging="257"/>
        <w:jc w:val="both"/>
        <w:rPr>
          <w:sz w:val="22"/>
          <w:szCs w:val="22"/>
        </w:rPr>
      </w:pPr>
      <w:r>
        <w:rPr>
          <w:sz w:val="22"/>
          <w:szCs w:val="22"/>
        </w:rPr>
        <w:t>Result</w:t>
      </w:r>
      <w:r>
        <w:rPr>
          <w:spacing w:val="-1"/>
          <w:sz w:val="22"/>
          <w:szCs w:val="22"/>
        </w:rPr>
        <w:t xml:space="preserve"> </w:t>
      </w:r>
      <w:r>
        <w:rPr>
          <w:sz w:val="22"/>
          <w:szCs w:val="22"/>
        </w:rPr>
        <w:t>Discussion:</w:t>
      </w:r>
    </w:p>
    <w:p w:rsidR="00572854" w:rsidRDefault="00136515">
      <w:pPr>
        <w:pStyle w:val="BodyText"/>
        <w:kinsoku w:val="0"/>
        <w:overflowPunct w:val="0"/>
        <w:spacing w:before="1"/>
        <w:ind w:right="117"/>
        <w:jc w:val="both"/>
      </w:pPr>
      <w:r>
        <w:t>Discuss the results you obtained, explaining whether they met your expectations or were unexpected. Describe the problems you faced and how you solved them. Explain the key findings and give the major conclusions.</w:t>
      </w:r>
    </w:p>
    <w:p w:rsidR="00572854" w:rsidRDefault="00572854">
      <w:pPr>
        <w:pStyle w:val="BodyText"/>
        <w:kinsoku w:val="0"/>
        <w:overflowPunct w:val="0"/>
        <w:spacing w:before="11"/>
        <w:ind w:left="0"/>
        <w:rPr>
          <w:sz w:val="21"/>
          <w:szCs w:val="21"/>
        </w:rPr>
      </w:pPr>
    </w:p>
    <w:p w:rsidR="00572854" w:rsidRDefault="00136515">
      <w:pPr>
        <w:pStyle w:val="ListParagraph"/>
        <w:numPr>
          <w:ilvl w:val="0"/>
          <w:numId w:val="1"/>
        </w:numPr>
        <w:tabs>
          <w:tab w:val="left" w:pos="840"/>
        </w:tabs>
        <w:kinsoku w:val="0"/>
        <w:overflowPunct w:val="0"/>
        <w:ind w:left="839"/>
        <w:rPr>
          <w:sz w:val="22"/>
          <w:szCs w:val="22"/>
        </w:rPr>
      </w:pPr>
      <w:r>
        <w:rPr>
          <w:sz w:val="22"/>
          <w:szCs w:val="22"/>
          <w:u w:val="single"/>
        </w:rPr>
        <w:t>Conclusion</w:t>
      </w:r>
    </w:p>
    <w:p w:rsidR="00572854" w:rsidRDefault="00136515">
      <w:pPr>
        <w:pStyle w:val="BodyText"/>
        <w:kinsoku w:val="0"/>
        <w:overflowPunct w:val="0"/>
        <w:ind w:right="115"/>
        <w:jc w:val="both"/>
      </w:pPr>
      <w:r>
        <w:t>The conclusion is one or two concluding paragraphs to the project. This section describes the work you did, conclusions that you draw from the work, and what you learned from the</w:t>
      </w:r>
      <w:r>
        <w:rPr>
          <w:spacing w:val="-18"/>
        </w:rPr>
        <w:t xml:space="preserve"> </w:t>
      </w:r>
      <w:r w:rsidR="00F11F13">
        <w:t>project</w:t>
      </w:r>
      <w:r>
        <w:t>.</w:t>
      </w:r>
    </w:p>
    <w:p w:rsidR="00572854" w:rsidRDefault="00572854">
      <w:pPr>
        <w:pStyle w:val="BodyText"/>
        <w:kinsoku w:val="0"/>
        <w:overflowPunct w:val="0"/>
        <w:ind w:left="0"/>
        <w:rPr>
          <w:sz w:val="24"/>
          <w:szCs w:val="24"/>
        </w:rPr>
      </w:pPr>
    </w:p>
    <w:p w:rsidR="00572854" w:rsidRDefault="00572854">
      <w:pPr>
        <w:pStyle w:val="BodyText"/>
        <w:kinsoku w:val="0"/>
        <w:overflowPunct w:val="0"/>
        <w:spacing w:before="1"/>
        <w:ind w:left="0"/>
        <w:rPr>
          <w:sz w:val="20"/>
          <w:szCs w:val="20"/>
        </w:rPr>
      </w:pPr>
    </w:p>
    <w:p w:rsidR="00572854" w:rsidRDefault="00136515">
      <w:pPr>
        <w:pStyle w:val="BodyText"/>
        <w:kinsoku w:val="0"/>
        <w:overflowPunct w:val="0"/>
        <w:ind w:left="119" w:right="3442"/>
      </w:pPr>
      <w:r>
        <w:t xml:space="preserve">Missing any part of the above report will result in </w:t>
      </w:r>
      <w:r w:rsidR="00E32329">
        <w:t>grade</w:t>
      </w:r>
      <w:r>
        <w:t xml:space="preserve"> deduction. All reports must be computer generated.</w:t>
      </w:r>
    </w:p>
    <w:p w:rsidR="00683D0A" w:rsidRDefault="00683D0A">
      <w:pPr>
        <w:pStyle w:val="BodyText"/>
        <w:kinsoku w:val="0"/>
        <w:overflowPunct w:val="0"/>
        <w:ind w:left="119" w:right="965"/>
      </w:pPr>
    </w:p>
    <w:p w:rsidR="00683D0A" w:rsidRDefault="00136515" w:rsidP="00683D0A">
      <w:pPr>
        <w:pStyle w:val="BodyText"/>
        <w:kinsoku w:val="0"/>
        <w:overflowPunct w:val="0"/>
        <w:ind w:left="119" w:right="965"/>
      </w:pPr>
      <w:r>
        <w:t xml:space="preserve">Submit </w:t>
      </w:r>
      <w:r w:rsidR="00683D0A">
        <w:t xml:space="preserve">only one </w:t>
      </w:r>
      <w:r>
        <w:t xml:space="preserve">copy of your </w:t>
      </w:r>
      <w:r w:rsidR="00F11F13">
        <w:t>project</w:t>
      </w:r>
      <w:r>
        <w:t xml:space="preserve"> report electronically </w:t>
      </w:r>
      <w:r w:rsidR="002B46D7">
        <w:t>before or on</w:t>
      </w:r>
      <w:r>
        <w:t xml:space="preserve"> your </w:t>
      </w:r>
      <w:r w:rsidR="00F11F13">
        <w:t>project</w:t>
      </w:r>
      <w:r w:rsidR="00157F69">
        <w:t xml:space="preserve"> due date to your lab instructor’s canvas website.</w:t>
      </w:r>
    </w:p>
    <w:p w:rsidR="002B46D7" w:rsidRDefault="002B46D7" w:rsidP="00683D0A">
      <w:pPr>
        <w:pStyle w:val="BodyText"/>
        <w:kinsoku w:val="0"/>
        <w:overflowPunct w:val="0"/>
        <w:ind w:left="119" w:right="965"/>
      </w:pPr>
    </w:p>
    <w:p w:rsidR="002B46D7" w:rsidRDefault="002B46D7" w:rsidP="00683D0A">
      <w:pPr>
        <w:pStyle w:val="BodyText"/>
        <w:kinsoku w:val="0"/>
        <w:overflowPunct w:val="0"/>
        <w:ind w:left="119" w:right="965"/>
      </w:pPr>
      <w:r>
        <w:t>Project report resubmission after due date will not be accepted.</w:t>
      </w:r>
    </w:p>
    <w:p w:rsidR="00572854" w:rsidRDefault="00572854">
      <w:pPr>
        <w:pStyle w:val="BodyText"/>
        <w:kinsoku w:val="0"/>
        <w:overflowPunct w:val="0"/>
        <w:spacing w:before="1" w:line="252" w:lineRule="exact"/>
        <w:ind w:left="119"/>
      </w:pPr>
    </w:p>
    <w:p w:rsidR="00136515" w:rsidRDefault="00136515" w:rsidP="00683D0A">
      <w:pPr>
        <w:pStyle w:val="BodyText"/>
        <w:kinsoku w:val="0"/>
        <w:overflowPunct w:val="0"/>
        <w:ind w:left="119" w:right="965"/>
        <w:jc w:val="both"/>
      </w:pPr>
      <w:r>
        <w:t xml:space="preserve">You won't get any credit for a </w:t>
      </w:r>
      <w:r w:rsidR="00F11F13">
        <w:t>project</w:t>
      </w:r>
      <w:r>
        <w:t xml:space="preserve"> if you just show demo without submitting </w:t>
      </w:r>
      <w:r w:rsidR="002B46D7">
        <w:t xml:space="preserve">the </w:t>
      </w:r>
      <w:r w:rsidR="00F11F13">
        <w:t>project</w:t>
      </w:r>
      <w:r w:rsidR="00683D0A">
        <w:t xml:space="preserve"> </w:t>
      </w:r>
      <w:r>
        <w:t>report. No report submission or a report late</w:t>
      </w:r>
      <w:r w:rsidR="00683D0A">
        <w:t>r than</w:t>
      </w:r>
      <w:r>
        <w:t xml:space="preserve"> </w:t>
      </w:r>
      <w:r w:rsidR="00683D0A">
        <w:t>deadlines</w:t>
      </w:r>
      <w:r>
        <w:t xml:space="preserve"> will result in </w:t>
      </w:r>
      <w:proofErr w:type="gramStart"/>
      <w:r>
        <w:t>0</w:t>
      </w:r>
      <w:proofErr w:type="gramEnd"/>
      <w:r>
        <w:t xml:space="preserve"> grade for your </w:t>
      </w:r>
      <w:r w:rsidR="00F11F13">
        <w:t>project</w:t>
      </w:r>
      <w:r>
        <w:t>.</w:t>
      </w:r>
    </w:p>
    <w:sectPr w:rsidR="00136515">
      <w:footerReference w:type="default" r:id="rId8"/>
      <w:pgSz w:w="12240" w:h="15840"/>
      <w:pgMar w:top="1500" w:right="1320" w:bottom="1200" w:left="1320" w:header="0" w:footer="101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020" w:rsidRDefault="00780020">
      <w:r>
        <w:separator/>
      </w:r>
    </w:p>
  </w:endnote>
  <w:endnote w:type="continuationSeparator" w:id="0">
    <w:p w:rsidR="00780020" w:rsidRDefault="0078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854" w:rsidRDefault="009B23D9">
    <w:pPr>
      <w:pStyle w:val="BodyText"/>
      <w:kinsoku w:val="0"/>
      <w:overflowPunct w:val="0"/>
      <w:spacing w:line="14" w:lineRule="auto"/>
      <w:ind w:left="0"/>
      <w:rPr>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6748780</wp:posOffset>
              </wp:positionH>
              <wp:positionV relativeFrom="page">
                <wp:posOffset>9276080</wp:posOffset>
              </wp:positionV>
              <wp:extent cx="147320" cy="1651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854" w:rsidRDefault="00136515">
                          <w:pPr>
                            <w:pStyle w:val="BodyText"/>
                            <w:kinsoku w:val="0"/>
                            <w:overflowPunct w:val="0"/>
                            <w:spacing w:line="244" w:lineRule="exact"/>
                            <w:ind w:left="60"/>
                            <w:rPr>
                              <w:rFonts w:ascii="Calibri" w:hAnsi="Calibri" w:cs="Calibri"/>
                              <w:w w:val="99"/>
                            </w:rPr>
                          </w:pPr>
                          <w:r>
                            <w:rPr>
                              <w:rFonts w:ascii="Calibri" w:hAnsi="Calibri" w:cs="Calibri"/>
                              <w:w w:val="99"/>
                            </w:rPr>
                            <w:fldChar w:fldCharType="begin"/>
                          </w:r>
                          <w:r>
                            <w:rPr>
                              <w:rFonts w:ascii="Calibri" w:hAnsi="Calibri" w:cs="Calibri"/>
                              <w:w w:val="99"/>
                            </w:rPr>
                            <w:instrText xml:space="preserve"> PAGE </w:instrText>
                          </w:r>
                          <w:r>
                            <w:rPr>
                              <w:rFonts w:ascii="Calibri" w:hAnsi="Calibri" w:cs="Calibri"/>
                              <w:w w:val="99"/>
                            </w:rPr>
                            <w:fldChar w:fldCharType="separate"/>
                          </w:r>
                          <w:r w:rsidR="001B3205">
                            <w:rPr>
                              <w:rFonts w:ascii="Calibri" w:hAnsi="Calibri" w:cs="Calibri"/>
                              <w:noProof/>
                              <w:w w:val="99"/>
                            </w:rPr>
                            <w:t>2</w:t>
                          </w:r>
                          <w:r>
                            <w:rPr>
                              <w:rFonts w:ascii="Calibri" w:hAnsi="Calibri" w:cs="Calibri"/>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31.4pt;margin-top:730.4pt;width:11.6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" o:allowincell="f" filled="f" stroked="f">
              <v:textbox inset="0,0,0,0">
                <w:txbxContent>
                  <w:p w:rsidR="00572854" w:rsidRDefault="00136515">
                    <w:pPr>
                      <w:pStyle w:val="BodyText"/>
                      <w:kinsoku w:val="0"/>
                      <w:overflowPunct w:val="0"/>
                      <w:spacing w:line="244" w:lineRule="exact"/>
                      <w:ind w:left="60"/>
                      <w:rPr>
                        <w:rFonts w:ascii="Calibri" w:hAnsi="Calibri" w:cs="Calibri"/>
                        <w:w w:val="99"/>
                      </w:rPr>
                    </w:pPr>
                    <w:r>
                      <w:rPr>
                        <w:rFonts w:ascii="Calibri" w:hAnsi="Calibri" w:cs="Calibri"/>
                        <w:w w:val="99"/>
                      </w:rPr>
                      <w:fldChar w:fldCharType="begin"/>
                    </w:r>
                    <w:r>
                      <w:rPr>
                        <w:rFonts w:ascii="Calibri" w:hAnsi="Calibri" w:cs="Calibri"/>
                        <w:w w:val="99"/>
                      </w:rPr>
                      <w:instrText xml:space="preserve"> PAGE </w:instrText>
                    </w:r>
                    <w:r>
                      <w:rPr>
                        <w:rFonts w:ascii="Calibri" w:hAnsi="Calibri" w:cs="Calibri"/>
                        <w:w w:val="99"/>
                      </w:rPr>
                      <w:fldChar w:fldCharType="separate"/>
                    </w:r>
                    <w:r w:rsidR="001B3205">
                      <w:rPr>
                        <w:rFonts w:ascii="Calibri" w:hAnsi="Calibri" w:cs="Calibri"/>
                        <w:noProof/>
                        <w:w w:val="99"/>
                      </w:rPr>
                      <w:t>2</w:t>
                    </w:r>
                    <w:r>
                      <w:rPr>
                        <w:rFonts w:ascii="Calibri" w:hAnsi="Calibri" w:cs="Calibri"/>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020" w:rsidRDefault="00780020">
      <w:r>
        <w:separator/>
      </w:r>
    </w:p>
  </w:footnote>
  <w:footnote w:type="continuationSeparator" w:id="0">
    <w:p w:rsidR="00780020" w:rsidRDefault="00780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numFmt w:val="bullet"/>
      <w:lvlText w:val=""/>
      <w:lvlJc w:val="left"/>
      <w:pPr>
        <w:ind w:left="840" w:hanging="360"/>
      </w:pPr>
      <w:rPr>
        <w:rFonts w:ascii="Symbol" w:hAnsi="Symbol" w:cs="Symbol"/>
        <w:b w:val="0"/>
        <w:bCs w:val="0"/>
        <w:w w:val="100"/>
        <w:sz w:val="20"/>
        <w:szCs w:val="20"/>
      </w:rPr>
    </w:lvl>
    <w:lvl w:ilvl="1">
      <w:numFmt w:val="bullet"/>
      <w:lvlText w:val="•"/>
      <w:lvlJc w:val="left"/>
      <w:pPr>
        <w:ind w:left="1716" w:hanging="360"/>
      </w:p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abstractNum w:abstractNumId="1" w15:restartNumberingAfterBreak="0">
    <w:nsid w:val="00000403"/>
    <w:multiLevelType w:val="multilevel"/>
    <w:tmpl w:val="00000886"/>
    <w:lvl w:ilvl="0">
      <w:start w:val="1"/>
      <w:numFmt w:val="decimal"/>
      <w:lvlText w:val="%1."/>
      <w:lvlJc w:val="left"/>
      <w:pPr>
        <w:ind w:left="840" w:hanging="721"/>
      </w:pPr>
      <w:rPr>
        <w:rFonts w:ascii="Times New Roman" w:hAnsi="Times New Roman" w:cs="Times New Roman"/>
        <w:b w:val="0"/>
        <w:bCs w:val="0"/>
        <w:w w:val="99"/>
        <w:sz w:val="22"/>
        <w:szCs w:val="22"/>
      </w:rPr>
    </w:lvl>
    <w:lvl w:ilvl="1">
      <w:numFmt w:val="bullet"/>
      <w:lvlText w:val="•"/>
      <w:lvlJc w:val="left"/>
      <w:pPr>
        <w:ind w:left="1716" w:hanging="721"/>
      </w:pPr>
    </w:lvl>
    <w:lvl w:ilvl="2">
      <w:numFmt w:val="bullet"/>
      <w:lvlText w:val="•"/>
      <w:lvlJc w:val="left"/>
      <w:pPr>
        <w:ind w:left="2592" w:hanging="721"/>
      </w:pPr>
    </w:lvl>
    <w:lvl w:ilvl="3">
      <w:numFmt w:val="bullet"/>
      <w:lvlText w:val="•"/>
      <w:lvlJc w:val="left"/>
      <w:pPr>
        <w:ind w:left="3468" w:hanging="721"/>
      </w:pPr>
    </w:lvl>
    <w:lvl w:ilvl="4">
      <w:numFmt w:val="bullet"/>
      <w:lvlText w:val="•"/>
      <w:lvlJc w:val="left"/>
      <w:pPr>
        <w:ind w:left="4344" w:hanging="721"/>
      </w:pPr>
    </w:lvl>
    <w:lvl w:ilvl="5">
      <w:numFmt w:val="bullet"/>
      <w:lvlText w:val="•"/>
      <w:lvlJc w:val="left"/>
      <w:pPr>
        <w:ind w:left="5220" w:hanging="721"/>
      </w:pPr>
    </w:lvl>
    <w:lvl w:ilvl="6">
      <w:numFmt w:val="bullet"/>
      <w:lvlText w:val="•"/>
      <w:lvlJc w:val="left"/>
      <w:pPr>
        <w:ind w:left="6096" w:hanging="721"/>
      </w:pPr>
    </w:lvl>
    <w:lvl w:ilvl="7">
      <w:numFmt w:val="bullet"/>
      <w:lvlText w:val="•"/>
      <w:lvlJc w:val="left"/>
      <w:pPr>
        <w:ind w:left="6972" w:hanging="721"/>
      </w:pPr>
    </w:lvl>
    <w:lvl w:ilvl="8">
      <w:numFmt w:val="bullet"/>
      <w:lvlText w:val="•"/>
      <w:lvlJc w:val="left"/>
      <w:pPr>
        <w:ind w:left="7848" w:hanging="721"/>
      </w:pPr>
    </w:lvl>
  </w:abstractNum>
  <w:abstractNum w:abstractNumId="2" w15:restartNumberingAfterBreak="0">
    <w:nsid w:val="00000404"/>
    <w:multiLevelType w:val="multilevel"/>
    <w:tmpl w:val="00000887"/>
    <w:lvl w:ilvl="0">
      <w:start w:val="3"/>
      <w:numFmt w:val="decimal"/>
      <w:lvlText w:val="%1."/>
      <w:lvlJc w:val="left"/>
      <w:pPr>
        <w:ind w:left="840" w:hanging="720"/>
      </w:pPr>
      <w:rPr>
        <w:rFonts w:ascii="Times New Roman" w:hAnsi="Times New Roman" w:cs="Times New Roman"/>
        <w:b w:val="0"/>
        <w:bCs w:val="0"/>
        <w:w w:val="99"/>
        <w:sz w:val="22"/>
        <w:szCs w:val="22"/>
      </w:rPr>
    </w:lvl>
    <w:lvl w:ilvl="1">
      <w:start w:val="2"/>
      <w:numFmt w:val="lowerLetter"/>
      <w:lvlText w:val="%2)."/>
      <w:lvlJc w:val="left"/>
      <w:pPr>
        <w:ind w:left="840" w:hanging="360"/>
      </w:pPr>
      <w:rPr>
        <w:rFonts w:ascii="Times New Roman" w:hAnsi="Times New Roman" w:cs="Times New Roman"/>
        <w:b w:val="0"/>
        <w:bCs w:val="0"/>
        <w:w w:val="99"/>
        <w:sz w:val="22"/>
        <w:szCs w:val="22"/>
      </w:rPr>
    </w:lvl>
    <w:lvl w:ilvl="2">
      <w:numFmt w:val="bullet"/>
      <w:lvlText w:val="•"/>
      <w:lvlJc w:val="left"/>
      <w:pPr>
        <w:ind w:left="2592" w:hanging="360"/>
      </w:pPr>
    </w:lvl>
    <w:lvl w:ilvl="3">
      <w:numFmt w:val="bullet"/>
      <w:lvlText w:val="•"/>
      <w:lvlJc w:val="left"/>
      <w:pPr>
        <w:ind w:left="3468" w:hanging="360"/>
      </w:pPr>
    </w:lvl>
    <w:lvl w:ilvl="4">
      <w:numFmt w:val="bullet"/>
      <w:lvlText w:val="•"/>
      <w:lvlJc w:val="left"/>
      <w:pPr>
        <w:ind w:left="4344" w:hanging="360"/>
      </w:pPr>
    </w:lvl>
    <w:lvl w:ilvl="5">
      <w:numFmt w:val="bullet"/>
      <w:lvlText w:val="•"/>
      <w:lvlJc w:val="left"/>
      <w:pPr>
        <w:ind w:left="5220" w:hanging="360"/>
      </w:pPr>
    </w:lvl>
    <w:lvl w:ilvl="6">
      <w:numFmt w:val="bullet"/>
      <w:lvlText w:val="•"/>
      <w:lvlJc w:val="left"/>
      <w:pPr>
        <w:ind w:left="6096" w:hanging="360"/>
      </w:pPr>
    </w:lvl>
    <w:lvl w:ilvl="7">
      <w:numFmt w:val="bullet"/>
      <w:lvlText w:val="•"/>
      <w:lvlJc w:val="left"/>
      <w:pPr>
        <w:ind w:left="6972" w:hanging="360"/>
      </w:pPr>
    </w:lvl>
    <w:lvl w:ilvl="8">
      <w:numFmt w:val="bullet"/>
      <w:lvlText w:val="•"/>
      <w:lvlJc w:val="left"/>
      <w:pPr>
        <w:ind w:left="7848"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FD1"/>
    <w:rsid w:val="000D182E"/>
    <w:rsid w:val="000D3E0D"/>
    <w:rsid w:val="00136515"/>
    <w:rsid w:val="0014685F"/>
    <w:rsid w:val="00157F69"/>
    <w:rsid w:val="001B3205"/>
    <w:rsid w:val="001D192E"/>
    <w:rsid w:val="002B46D7"/>
    <w:rsid w:val="002C0BF7"/>
    <w:rsid w:val="0033306D"/>
    <w:rsid w:val="00411EB7"/>
    <w:rsid w:val="004E1372"/>
    <w:rsid w:val="00572854"/>
    <w:rsid w:val="00683D0A"/>
    <w:rsid w:val="00780020"/>
    <w:rsid w:val="00811D02"/>
    <w:rsid w:val="008139E1"/>
    <w:rsid w:val="00915A78"/>
    <w:rsid w:val="00925FD1"/>
    <w:rsid w:val="009B23D9"/>
    <w:rsid w:val="00D60B74"/>
    <w:rsid w:val="00E32329"/>
    <w:rsid w:val="00F11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E0492A"/>
  <w14:defaultImageDpi w14:val="0"/>
  <w15:docId w15:val="{9540CDE1-3045-400C-A53F-219FE8CA5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cs="Times New Roman"/>
    </w:rPr>
  </w:style>
  <w:style w:type="paragraph" w:styleId="Heading1">
    <w:name w:val="heading 1"/>
    <w:basedOn w:val="Normal"/>
    <w:next w:val="Normal"/>
    <w:link w:val="Heading1Char"/>
    <w:uiPriority w:val="1"/>
    <w:qFormat/>
    <w:pPr>
      <w:ind w:left="840" w:hanging="360"/>
      <w:outlineLvl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40"/>
    </w:pPr>
  </w:style>
  <w:style w:type="character" w:customStyle="1" w:styleId="BodyTextChar">
    <w:name w:val="Body Text Char"/>
    <w:basedOn w:val="DefaultParagraphFont"/>
    <w:link w:val="BodyText"/>
    <w:uiPriority w:val="99"/>
    <w:semiHidden/>
    <w:rPr>
      <w:rFonts w:ascii="Times New Roman" w:hAnsi="Times New Roman" w:cs="Times New Roman"/>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paragraph" w:styleId="ListParagraph">
    <w:name w:val="List Paragraph"/>
    <w:basedOn w:val="Normal"/>
    <w:uiPriority w:val="1"/>
    <w:qFormat/>
    <w:pPr>
      <w:ind w:left="840" w:hanging="360"/>
    </w:pPr>
    <w:rPr>
      <w:sz w:val="24"/>
      <w:szCs w:val="24"/>
    </w:rPr>
  </w:style>
  <w:style w:type="paragraph" w:customStyle="1" w:styleId="TableParagraph">
    <w:name w:val="Table Paragraph"/>
    <w:basedOn w:val="Normal"/>
    <w:uiPriority w:val="1"/>
    <w:qFormat/>
    <w:rPr>
      <w:sz w:val="24"/>
      <w:szCs w:val="24"/>
    </w:rPr>
  </w:style>
  <w:style w:type="character" w:styleId="Hyperlink">
    <w:name w:val="Hyperlink"/>
    <w:basedOn w:val="DefaultParagraphFont"/>
    <w:uiPriority w:val="99"/>
    <w:unhideWhenUsed/>
    <w:rsid w:val="00683D0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Microsoft Word - CPE166-Lab_report-guideline.docx</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CPE166-Lab_report-guideline.docx</dc:title>
  <dc:subject/>
  <dc:creator>pangj</dc:creator>
  <cp:keywords/>
  <dc:description/>
  <cp:lastModifiedBy>Windows User</cp:lastModifiedBy>
  <cp:revision>11</cp:revision>
  <dcterms:created xsi:type="dcterms:W3CDTF">2019-10-27T18:52:00Z</dcterms:created>
  <dcterms:modified xsi:type="dcterms:W3CDTF">2021-01-22T20:53:00Z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PScript5.dll Version 5.2.2</vt:lpwstr>
  </property>
</Properties>
</file>